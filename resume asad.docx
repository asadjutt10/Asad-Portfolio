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lang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47625</wp:posOffset>
                </wp:positionV>
                <wp:extent cx="561975" cy="381000"/>
                <wp:effectExtent l="57150" t="38100" r="66675" b="95250"/>
                <wp:wrapNone/>
                <wp:docPr id="1026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81000"/>
                        </a:xfrm>
                        <a:prstGeom prst="chevron">
                          <a:avLst/>
                        </a:prstGeom>
                        <a:gradFill flip="none" rotWithShape="1">
                          <a:gsLst>
                            <a:gs pos="0">
                              <a:srgbClr val="BBBBBB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hevron 2" o:spid="_x0000_s1026" o:spt="55" type="#_x0000_t55" style="position:absolute;left:0pt;margin-left:-45.75pt;margin-top:3.75pt;height:30pt;width:44.25pt;z-index:251659264;mso-width-relative:page;mso-height-relative:page;" fillcolor="#BBBBBB" filled="t" stroked="t" coordsize="21600,21600" o:gfxdata="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5Rdv/WAAAABwEAAA8AAAAAAAAAAQAg&#10;AAAAIgAAAGRycy9kb3ducmV2LnhtbFBLAQIUABQAAAAIAIdO4kBKfaDbggIAAI4FAAAOAAAAAAAA&#10;AAEAIAAAACUBAABkcnMvZTJvRG9jLnhtbFBLBQYAAAAABgAGAFkBAAAZBgAAAAA=&#10;" adj="14278">
                <v:fill type="gradient" on="t" color2="#EDEDED" colors="0f #BBBBBB;22938f #CFCFCF;65536f #EDEDED" angle="180" focus="100%" focussize="0,0" rotate="t"/>
                <v:stroke color="#000000" joinstyle="round"/>
                <v:imagedata o:title=""/>
                <o:lock v:ext="edit" aspectratio="f"/>
                <v:shadow on="t" color="#000000" opacity="24903f" offset="0pt,1pt" origin="0f,32768f" matrix="65536f,0f,0f,65536f"/>
              </v:shape>
            </w:pict>
          </mc:Fallback>
        </mc:AlternateContent>
      </w:r>
      <w:r>
        <w:t xml:space="preserve">Asad ALI    </w:t>
      </w:r>
    </w:p>
    <w:p>
      <w:pPr>
        <w:pStyle w:val="10"/>
      </w:pPr>
    </w:p>
    <w:p>
      <w:pPr>
        <w:pStyle w:val="10"/>
      </w:pPr>
      <w:r>
        <w:t>Contact #:  0342-6442195</w:t>
      </w:r>
    </w:p>
    <w:p>
      <w:pPr>
        <w:pStyle w:val="10"/>
        <w:rPr>
          <w:rStyle w:val="5"/>
        </w:rPr>
      </w:pPr>
      <w:r>
        <w:t xml:space="preserve">Email      :  </w:t>
      </w:r>
      <w:r>
        <w:fldChar w:fldCharType="begin"/>
      </w:r>
      <w:r>
        <w:instrText xml:space="preserve"> HYPERLINK "mailto:asadali19542@gmail.com" </w:instrText>
      </w:r>
      <w:r>
        <w:fldChar w:fldCharType="separate"/>
      </w:r>
      <w:r>
        <w:rPr>
          <w:rStyle w:val="5"/>
        </w:rPr>
        <w:t>asadali19542@gmail.com</w:t>
      </w:r>
      <w:r>
        <w:rPr>
          <w:rStyle w:val="5"/>
        </w:rPr>
        <w:fldChar w:fldCharType="end"/>
      </w:r>
      <w:r>
        <w:t xml:space="preserve"> </w:t>
      </w:r>
    </w:p>
    <w:p>
      <w:pPr>
        <w:pStyle w:val="10"/>
      </w:pPr>
      <w:r>
        <w:t>Address  :  Muhallah Hajwair Nagar, Street Near D.H.Q Hospital, Narowal Punjab</w:t>
      </w:r>
    </w:p>
    <w:p>
      <w:pPr>
        <w:pStyle w:val="2"/>
      </w:pPr>
      <w:r>
        <w:t>Personal statement</w:t>
      </w:r>
    </w:p>
    <w:p>
      <w:pPr>
        <w:pStyle w:val="11"/>
        <w:numPr>
          <w:ilvl w:val="0"/>
          <w:numId w:val="1"/>
        </w:numPr>
      </w:pPr>
      <w:r>
        <w:rPr>
          <w:rFonts w:hint="default"/>
        </w:rPr>
        <w:t>Motivated and capable professional seeking to join a reputable, research-based organization. Committed to driving organizational growth while developing personal skills and fostering collaboration. Eager to contribute to success in a dynamic, innovative environment</w:t>
      </w:r>
      <w:r>
        <w:t>.</w:t>
      </w:r>
    </w:p>
    <w:p>
      <w:pPr>
        <w:pStyle w:val="2"/>
        <w:tabs>
          <w:tab w:val="left" w:pos="6089"/>
        </w:tabs>
      </w:pPr>
      <w:r>
        <w:t>personal information</w:t>
      </w:r>
      <w:r>
        <w:tab/>
      </w:r>
    </w:p>
    <w:p>
      <w:r>
        <w:t>Father Name   :    Khalid Pervaiz</w:t>
      </w:r>
    </w:p>
    <w:p>
      <w:r>
        <w:t>C.N.I.C No      :    34501-4894471-9</w:t>
      </w:r>
    </w:p>
    <w:p>
      <w:r>
        <w:t>Nationality      :    Pakistani</w:t>
      </w:r>
    </w:p>
    <w:p>
      <w:r>
        <w:t>Date of Birth   :    May 20, 2001</w:t>
      </w:r>
    </w:p>
    <w:p>
      <w:r>
        <w:t>Gender           :   Male</w:t>
      </w:r>
    </w:p>
    <w:p>
      <w:pPr>
        <w:pStyle w:val="2"/>
      </w:pPr>
      <w:r>
        <w:t>Languages</w:t>
      </w:r>
    </w:p>
    <w:p>
      <w:pPr>
        <w:pStyle w:val="11"/>
        <w:numPr>
          <w:ilvl w:val="0"/>
          <w:numId w:val="2"/>
        </w:numPr>
        <w:jc w:val="both"/>
      </w:pPr>
      <w:r>
        <w:t>Urdu (excellent)</w:t>
      </w:r>
    </w:p>
    <w:p>
      <w:pPr>
        <w:pStyle w:val="11"/>
        <w:numPr>
          <w:ilvl w:val="0"/>
          <w:numId w:val="2"/>
        </w:numPr>
        <w:jc w:val="both"/>
      </w:pPr>
      <w:r>
        <w:t>English  (good)</w:t>
      </w:r>
    </w:p>
    <w:p>
      <w:pPr>
        <w:pStyle w:val="11"/>
        <w:numPr>
          <w:ilvl w:val="0"/>
          <w:numId w:val="2"/>
        </w:numPr>
        <w:jc w:val="both"/>
      </w:pPr>
      <w:r>
        <w:t>Punjabi  (good)</w:t>
      </w:r>
    </w:p>
    <w:p>
      <w:pPr>
        <w:pStyle w:val="11"/>
        <w:ind w:left="720"/>
      </w:pPr>
    </w:p>
    <w:p>
      <w:pPr>
        <w:pStyle w:val="2"/>
      </w:pPr>
      <w:r>
        <w:t>Education</w:t>
      </w:r>
    </w:p>
    <w:tbl>
      <w:tblPr>
        <w:tblStyle w:val="7"/>
        <w:tblW w:w="0" w:type="auto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934"/>
        <w:gridCol w:w="1921"/>
        <w:gridCol w:w="1891"/>
        <w:gridCol w:w="1907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944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Marks/CGPA</w:t>
            </w:r>
          </w:p>
        </w:tc>
        <w:tc>
          <w:tcPr>
            <w:tcW w:w="1944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944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944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Major subjects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tcBorders>
              <w:left w:val="nil"/>
              <w:right w:val="nil"/>
              <w:insideV w:val="nil"/>
            </w:tcBorders>
            <w:shd w:val="clear" w:color="auto" w:fill="C0C0C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BS CS</w:t>
            </w:r>
          </w:p>
        </w:tc>
        <w:tc>
          <w:tcPr>
            <w:tcW w:w="1944" w:type="dxa"/>
            <w:tcBorders>
              <w:right w:val="nil"/>
              <w:insideV w:val="nil"/>
            </w:tcBorders>
            <w:shd w:val="clear" w:color="auto" w:fill="C0C0C0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Final Year</w:t>
            </w:r>
          </w:p>
        </w:tc>
        <w:tc>
          <w:tcPr>
            <w:tcW w:w="1944" w:type="dxa"/>
            <w:tcBorders>
              <w:right w:val="nil"/>
              <w:insideV w:val="nil"/>
            </w:tcBorders>
            <w:shd w:val="clear" w:color="auto" w:fill="C0C0C0"/>
          </w:tcPr>
          <w:p>
            <w:r>
              <w:t>University of Narowal</w:t>
            </w:r>
          </w:p>
        </w:tc>
        <w:tc>
          <w:tcPr>
            <w:tcW w:w="1944" w:type="dxa"/>
            <w:tcBorders>
              <w:right w:val="nil"/>
              <w:insideV w:val="nil"/>
            </w:tcBorders>
            <w:shd w:val="clear" w:color="auto" w:fill="C0C0C0"/>
          </w:tcPr>
          <w:p>
            <w:r>
              <w:t>B+</w:t>
            </w:r>
          </w:p>
        </w:tc>
        <w:tc>
          <w:tcPr>
            <w:tcW w:w="1944" w:type="dxa"/>
            <w:tcBorders>
              <w:right w:val="nil"/>
              <w:insideV w:val="nil"/>
            </w:tcBorders>
            <w:shd w:val="clear" w:color="auto" w:fill="C0C0C0"/>
          </w:tcPr>
          <w:p>
            <w:r>
              <w:t xml:space="preserve">CS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Intermediate</w:t>
            </w:r>
          </w:p>
        </w:tc>
        <w:tc>
          <w:tcPr>
            <w:tcW w:w="1944" w:type="dxa"/>
          </w:tcPr>
          <w:p>
            <w:r>
              <w:t>801/1100</w:t>
            </w:r>
          </w:p>
        </w:tc>
        <w:tc>
          <w:tcPr>
            <w:tcW w:w="1944" w:type="dxa"/>
          </w:tcPr>
          <w:p>
            <w:r>
              <w:t>Standard College of science</w:t>
            </w:r>
          </w:p>
        </w:tc>
        <w:tc>
          <w:tcPr>
            <w:tcW w:w="1944" w:type="dxa"/>
          </w:tcPr>
          <w:p>
            <w:r>
              <w:t>A</w:t>
            </w:r>
          </w:p>
        </w:tc>
        <w:tc>
          <w:tcPr>
            <w:tcW w:w="1944" w:type="dxa"/>
          </w:tcPr>
          <w:p>
            <w:r>
              <w:t>FSC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tcBorders>
              <w:left w:val="nil"/>
              <w:right w:val="nil"/>
              <w:insideV w:val="nil"/>
            </w:tcBorders>
            <w:shd w:val="clear" w:color="auto" w:fill="C0C0C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Matric</w:t>
            </w:r>
          </w:p>
        </w:tc>
        <w:tc>
          <w:tcPr>
            <w:tcW w:w="1944" w:type="dxa"/>
            <w:tcBorders>
              <w:right w:val="nil"/>
              <w:insideV w:val="nil"/>
            </w:tcBorders>
            <w:shd w:val="clear" w:color="auto" w:fill="C0C0C0"/>
          </w:tcPr>
          <w:p>
            <w:r>
              <w:t>894/1100</w:t>
            </w:r>
          </w:p>
        </w:tc>
        <w:tc>
          <w:tcPr>
            <w:tcW w:w="1944" w:type="dxa"/>
            <w:tcBorders>
              <w:right w:val="nil"/>
              <w:insideV w:val="nil"/>
            </w:tcBorders>
            <w:shd w:val="clear" w:color="auto" w:fill="C0C0C0"/>
          </w:tcPr>
          <w:p>
            <w:r>
              <w:t>Govt High School</w:t>
            </w:r>
          </w:p>
        </w:tc>
        <w:tc>
          <w:tcPr>
            <w:tcW w:w="1944" w:type="dxa"/>
            <w:tcBorders>
              <w:right w:val="nil"/>
              <w:insideV w:val="nil"/>
            </w:tcBorders>
            <w:shd w:val="clear" w:color="auto" w:fill="C0C0C0"/>
          </w:tcPr>
          <w:p>
            <w:r>
              <w:t>A+</w:t>
            </w:r>
          </w:p>
        </w:tc>
        <w:tc>
          <w:tcPr>
            <w:tcW w:w="1944" w:type="dxa"/>
            <w:tcBorders>
              <w:right w:val="nil"/>
              <w:insideV w:val="nil"/>
            </w:tcBorders>
            <w:shd w:val="clear" w:color="auto" w:fill="C0C0C0"/>
          </w:tcPr>
          <w:p>
            <w:r>
              <w:t xml:space="preserve">Science </w:t>
            </w:r>
          </w:p>
        </w:tc>
      </w:tr>
    </w:tbl>
    <w:p>
      <w:pPr>
        <w:pStyle w:val="2"/>
      </w:pPr>
    </w:p>
    <w:p>
      <w:pPr>
        <w:pStyle w:val="2"/>
      </w:pPr>
      <w:r>
        <w:t>professional SKILLS</w:t>
      </w:r>
    </w:p>
    <w:p>
      <w:pPr>
        <w:pStyle w:val="11"/>
        <w:numPr>
          <w:ilvl w:val="0"/>
          <w:numId w:val="3"/>
        </w:numPr>
        <w:spacing w:after="180" w:line="312" w:lineRule="auto"/>
      </w:pPr>
      <w:r>
        <w:rPr>
          <w:rFonts w:hint="default"/>
          <w:lang w:val="en-US"/>
        </w:rPr>
        <w:t>Web Developer</w:t>
      </w:r>
    </w:p>
    <w:p>
      <w:pPr>
        <w:pStyle w:val="11"/>
        <w:numPr>
          <w:ilvl w:val="0"/>
          <w:numId w:val="3"/>
        </w:numPr>
        <w:spacing w:after="180" w:line="312" w:lineRule="auto"/>
      </w:pPr>
      <w:r>
        <w:rPr>
          <w:rFonts w:hint="default"/>
          <w:lang w:val="en-US"/>
        </w:rPr>
        <w:t>Programming (C++;C#,Python,Kotlin)</w:t>
      </w:r>
    </w:p>
    <w:p>
      <w:pPr>
        <w:pStyle w:val="11"/>
        <w:numPr>
          <w:ilvl w:val="0"/>
          <w:numId w:val="3"/>
        </w:numPr>
        <w:spacing w:after="180" w:line="312" w:lineRule="auto"/>
      </w:pPr>
      <w:r>
        <w:t>Communication skills</w:t>
      </w:r>
    </w:p>
    <w:p>
      <w:pPr>
        <w:pStyle w:val="11"/>
        <w:numPr>
          <w:ilvl w:val="0"/>
          <w:numId w:val="3"/>
        </w:numPr>
        <w:spacing w:after="180" w:line="312" w:lineRule="auto"/>
      </w:pPr>
      <w:r>
        <w:t>Computer (MS word, Power Point, Data entry)</w:t>
      </w:r>
    </w:p>
    <w:p>
      <w:pPr>
        <w:pStyle w:val="11"/>
        <w:numPr>
          <w:ilvl w:val="0"/>
          <w:numId w:val="3"/>
        </w:numPr>
        <w:spacing w:after="180" w:line="312" w:lineRule="auto"/>
      </w:pPr>
      <w:r>
        <w:rPr>
          <w:rFonts w:hint="default"/>
          <w:lang w:val="en-US"/>
        </w:rPr>
        <w:t>Designer(Logo,Stores,Products,Photo &amp; Video)</w:t>
      </w:r>
    </w:p>
    <w:p>
      <w:pPr>
        <w:pStyle w:val="11"/>
        <w:numPr>
          <w:ilvl w:val="0"/>
          <w:numId w:val="3"/>
        </w:numPr>
        <w:spacing w:after="180" w:line="312" w:lineRule="auto"/>
      </w:pPr>
      <w:r>
        <w:rPr>
          <w:rFonts w:hint="default"/>
          <w:lang w:val="en-US"/>
        </w:rPr>
        <w:t>Problem Solving with Algorithm</w:t>
      </w:r>
      <w:r>
        <w:t xml:space="preserve"> </w:t>
      </w:r>
    </w:p>
    <w:p>
      <w:pPr>
        <w:pStyle w:val="11"/>
        <w:numPr>
          <w:numId w:val="0"/>
        </w:numPr>
        <w:ind w:left="360" w:leftChars="0"/>
      </w:pPr>
      <w:r>
        <w:t xml:space="preserve"> </w:t>
      </w:r>
    </w:p>
    <w:p>
      <w:pPr>
        <w:pStyle w:val="2"/>
      </w:pPr>
      <w:r>
        <w:t>interests</w:t>
      </w:r>
    </w:p>
    <w:p>
      <w:pPr>
        <w:pStyle w:val="11"/>
        <w:numPr>
          <w:ilvl w:val="0"/>
          <w:numId w:val="4"/>
        </w:numPr>
      </w:pPr>
      <w:r>
        <w:t xml:space="preserve">Cricket </w:t>
      </w:r>
    </w:p>
    <w:p>
      <w:pPr>
        <w:pStyle w:val="11"/>
        <w:numPr>
          <w:ilvl w:val="0"/>
          <w:numId w:val="4"/>
        </w:numPr>
      </w:pPr>
      <w:r>
        <w:t>Body Fitness</w:t>
      </w:r>
    </w:p>
    <w:p>
      <w:pPr>
        <w:pStyle w:val="11"/>
        <w:numPr>
          <w:ilvl w:val="0"/>
          <w:numId w:val="4"/>
        </w:numPr>
      </w:pPr>
      <w:r>
        <w:t>Editing</w:t>
      </w:r>
    </w:p>
    <w:p>
      <w:pPr>
        <w:pStyle w:val="11"/>
        <w:numPr>
          <w:ilvl w:val="0"/>
          <w:numId w:val="4"/>
        </w:numPr>
      </w:pPr>
      <w:r>
        <w:t xml:space="preserve">Web development </w:t>
      </w:r>
    </w:p>
    <w:p>
      <w:pPr>
        <w:pStyle w:val="2"/>
      </w:pPr>
      <w:r>
        <w:t>awards and achievem</w:t>
      </w:r>
      <w:bookmarkStart w:id="0" w:name="_GoBack"/>
      <w:bookmarkEnd w:id="0"/>
      <w:r>
        <w:t>ents</w:t>
      </w:r>
    </w:p>
    <w:p>
      <w:pPr>
        <w:pStyle w:val="11"/>
        <w:ind w:left="720"/>
      </w:pPr>
    </w:p>
    <w:p>
      <w:pPr>
        <w:pStyle w:val="11"/>
        <w:numPr>
          <w:ilvl w:val="0"/>
          <w:numId w:val="5"/>
        </w:numPr>
      </w:pPr>
      <w:r>
        <w:t>Office management and digital marketing</w:t>
      </w:r>
    </w:p>
    <w:p>
      <w:pPr>
        <w:pStyle w:val="11"/>
        <w:numPr>
          <w:ilvl w:val="0"/>
          <w:numId w:val="5"/>
        </w:numPr>
      </w:pPr>
      <w:r>
        <w:rPr>
          <w:rFonts w:hint="default"/>
          <w:lang w:val="en-US"/>
        </w:rPr>
        <w:t>Programming Certificate(Kotlin,Python,Figma,HTML CSS)</w:t>
      </w:r>
    </w:p>
    <w:p>
      <w:pPr>
        <w:pStyle w:val="2"/>
      </w:pPr>
      <w:r>
        <w:t>REFERENCES</w:t>
      </w:r>
    </w:p>
    <w:p>
      <w:r>
        <w:t>Will be provided on demand.</w:t>
      </w:r>
    </w:p>
    <w:p/>
    <w:sectPr>
      <w:pgSz w:w="12240" w:h="15840"/>
      <w:pgMar w:top="1440" w:right="1440" w:bottom="1440" w:left="1440" w:header="720" w:footer="720" w:gutter="0"/>
      <w:pgBorders w:offsetFrom="page">
        <w:top w:val="single" w:color="7F7F7F" w:sz="48" w:space="24"/>
        <w:left w:val="single" w:color="7F7F7F" w:sz="48" w:space="24"/>
        <w:bottom w:val="single" w:color="7F7F7F" w:sz="48" w:space="24"/>
        <w:right w:val="single" w:color="7F7F7F" w:sz="4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6C"/>
    <w:rsid w:val="00023830"/>
    <w:rsid w:val="002923D1"/>
    <w:rsid w:val="008C246C"/>
    <w:rsid w:val="008D686E"/>
    <w:rsid w:val="4D5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312" w:lineRule="auto"/>
    </w:pPr>
    <w:rPr>
      <w:rFonts w:ascii="Tahoma" w:hAnsi="Tahoma" w:eastAsia="Tahoma" w:cs="Tahoma"/>
      <w:color w:val="7F7F7F"/>
      <w:sz w:val="20"/>
      <w:szCs w:val="20"/>
      <w:lang w:val="en-US" w:eastAsia="ja-JP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pBdr>
        <w:top w:val="single" w:color="262626" w:sz="24" w:space="5"/>
        <w:bottom w:val="single" w:color="7F7F7F" w:sz="8" w:space="5"/>
      </w:pBdr>
      <w:spacing w:before="240" w:after="160" w:line="240" w:lineRule="auto"/>
      <w:outlineLvl w:val="0"/>
    </w:pPr>
    <w:rPr>
      <w:rFonts w:eastAsia="SimSun"/>
      <w:b/>
      <w:caps/>
      <w:color w:val="0E0B05"/>
      <w:sz w:val="24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99"/>
    <w:rPr>
      <w:color w:val="53C3C7"/>
      <w:u w:val="single"/>
    </w:rPr>
  </w:style>
  <w:style w:type="table" w:styleId="6">
    <w:name w:val="Table Grid"/>
    <w:basedOn w:val="4"/>
    <w:uiPriority w:val="39"/>
    <w:pPr>
      <w:spacing w:after="0" w:line="240" w:lineRule="auto"/>
    </w:pPr>
    <w:rPr>
      <w:rFonts w:ascii="Tahoma" w:hAnsi="Tahoma" w:eastAsia="Tahoma" w:cs="Tahoma"/>
      <w:color w:val="7F7F7F"/>
      <w:sz w:val="20"/>
      <w:szCs w:val="20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Light Shading"/>
    <w:basedOn w:val="4"/>
    <w:uiPriority w:val="60"/>
    <w:pPr>
      <w:spacing w:after="0" w:line="240" w:lineRule="auto"/>
    </w:pPr>
    <w:rPr>
      <w:rFonts w:ascii="Tahoma" w:hAnsi="Tahoma" w:eastAsia="Tahoma" w:cs="Tahoma"/>
      <w:color w:val="000000"/>
      <w:sz w:val="20"/>
      <w:szCs w:val="20"/>
      <w:lang w:eastAsia="ja-JP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8">
    <w:name w:val="Light Shading Accent 3"/>
    <w:basedOn w:val="4"/>
    <w:uiPriority w:val="60"/>
    <w:pPr>
      <w:spacing w:after="0" w:line="240" w:lineRule="auto"/>
    </w:pPr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9">
    <w:name w:val="Heading 1 Char"/>
    <w:basedOn w:val="3"/>
    <w:link w:val="2"/>
    <w:uiPriority w:val="9"/>
    <w:rPr>
      <w:rFonts w:ascii="Tahoma" w:hAnsi="Tahoma" w:eastAsia="SimSun" w:cs="Tahoma"/>
      <w:b/>
      <w:caps/>
      <w:color w:val="0E0B05"/>
      <w:sz w:val="24"/>
      <w:szCs w:val="32"/>
      <w:lang w:eastAsia="ja-JP"/>
    </w:rPr>
  </w:style>
  <w:style w:type="paragraph" w:customStyle="1" w:styleId="10">
    <w:name w:val="Contact Info"/>
    <w:basedOn w:val="1"/>
    <w:qFormat/>
    <w:uiPriority w:val="2"/>
    <w:pPr>
      <w:spacing w:after="540" w:line="288" w:lineRule="auto"/>
      <w:ind w:right="2880"/>
      <w:contextualSpacing/>
    </w:pPr>
    <w:rPr>
      <w:sz w:val="24"/>
    </w:rPr>
  </w:style>
  <w:style w:type="paragraph" w:styleId="11">
    <w:name w:val="List Paragraph"/>
    <w:basedOn w:val="1"/>
    <w:qFormat/>
    <w:uiPriority w:val="34"/>
    <w:pPr>
      <w:ind w:left="216"/>
      <w:contextualSpacing/>
    </w:pPr>
  </w:style>
  <w:style w:type="paragraph" w:customStyle="1" w:styleId="12">
    <w:name w:val="Name"/>
    <w:basedOn w:val="1"/>
    <w:qFormat/>
    <w:uiPriority w:val="1"/>
    <w:pPr>
      <w:spacing w:before="120" w:after="120" w:line="192" w:lineRule="auto"/>
      <w:contextualSpacing/>
    </w:pPr>
    <w:rPr>
      <w:b/>
      <w:caps/>
      <w:color w:val="0E0B05"/>
      <w:kern w:val="28"/>
      <w:sz w:val="7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156</Words>
  <Characters>1063</Characters>
  <Lines>8</Lines>
  <Paragraphs>2</Paragraphs>
  <TotalTime>11</TotalTime>
  <ScaleCrop>false</ScaleCrop>
  <LinksUpToDate>false</LinksUpToDate>
  <CharactersWithSpaces>1234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2023-09-06T09:51:00Z</dcterms:created>
  <dc:creator>Princes</dc:creator>
  <cp:lastModifiedBy>LeNoVO</cp:lastModifiedBy>
  <dcterms:modified xsi:type="dcterms:W3CDTF">2024-02-08T08:15:39Z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116A053EF5414C0ABF87259E442934D1</vt:lpwstr>
  </property>
  <property fmtid="{D5CDD505-2E9C-101B-9397-08002B2CF9AE}" pid="3" name="KSOProductBuildVer">
    <vt:lpwstr>1033-11.2.0.11225</vt:lpwstr>
  </property>
</Properties>
</file>